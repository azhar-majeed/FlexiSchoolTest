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857E3" w14:textId="77777777" w:rsidR="00892648" w:rsidRPr="00911D03" w:rsidRDefault="00892648" w:rsidP="00892648"/>
    <w:p w14:paraId="7CD05D34" w14:textId="7BDF9B2E" w:rsidR="00892648" w:rsidRDefault="00892648" w:rsidP="00892648">
      <w:pPr>
        <w:pStyle w:val="Title"/>
      </w:pPr>
      <w:r>
        <w:t>Senior Software Engineer Technical Test</w:t>
      </w:r>
    </w:p>
    <w:p w14:paraId="60948781" w14:textId="77777777" w:rsidR="00892648" w:rsidRDefault="00892648" w:rsidP="00892648">
      <w:pPr>
        <w:rPr>
          <w:b/>
          <w:bCs/>
        </w:rPr>
      </w:pPr>
    </w:p>
    <w:p w14:paraId="3D1F4431" w14:textId="6AC5ACA5" w:rsidR="00892648" w:rsidRPr="00834551" w:rsidRDefault="00892648" w:rsidP="00892648">
      <w:pPr>
        <w:pStyle w:val="Heading1"/>
      </w:pPr>
      <w:r w:rsidRPr="00834551">
        <w:t>Overview</w:t>
      </w:r>
    </w:p>
    <w:p w14:paraId="4E0CD579" w14:textId="3A1C5D42" w:rsidR="00FA6812" w:rsidRDefault="00FA6812" w:rsidP="00FA6812">
      <w:pPr>
        <w:rPr>
          <w:lang w:val="en-AU"/>
        </w:rPr>
      </w:pPr>
      <w:r w:rsidRPr="00FA6812">
        <w:rPr>
          <w:lang w:val="en-AU"/>
        </w:rPr>
        <w:t xml:space="preserve">Spend </w:t>
      </w:r>
      <w:r w:rsidRPr="00FA6812">
        <w:rPr>
          <w:b/>
          <w:bCs/>
          <w:lang w:val="en-AU"/>
        </w:rPr>
        <w:t>no more than 3 hours</w:t>
      </w:r>
      <w:r w:rsidRPr="00FA6812">
        <w:rPr>
          <w:lang w:val="en-AU"/>
        </w:rPr>
        <w:t xml:space="preserve"> in total. Solutions may be incomplete; we assess prioritisation, </w:t>
      </w:r>
      <w:r w:rsidR="006B5AC5">
        <w:rPr>
          <w:lang w:val="en-AU"/>
        </w:rPr>
        <w:t>trade-offs</w:t>
      </w:r>
      <w:r w:rsidRPr="00FA6812">
        <w:rPr>
          <w:lang w:val="en-AU"/>
        </w:rPr>
        <w:t>, and code quality.</w:t>
      </w:r>
    </w:p>
    <w:p w14:paraId="10F4EFF7" w14:textId="77777777" w:rsidR="00FA6812" w:rsidRPr="00FA6812" w:rsidRDefault="00FA6812" w:rsidP="00FA6812">
      <w:pPr>
        <w:rPr>
          <w:lang w:val="en-AU"/>
        </w:rPr>
      </w:pPr>
    </w:p>
    <w:p w14:paraId="5D6653BA" w14:textId="7E6FA344" w:rsidR="00FA6812" w:rsidRPr="00FA6812" w:rsidRDefault="00FA6812" w:rsidP="00FA6812">
      <w:pPr>
        <w:rPr>
          <w:lang w:val="en-AU"/>
        </w:rPr>
      </w:pPr>
      <w:r w:rsidRPr="00FA6812">
        <w:rPr>
          <w:lang w:val="en-AU"/>
        </w:rPr>
        <w:t>We</w:t>
      </w:r>
      <w:r>
        <w:rPr>
          <w:lang w:val="en-AU"/>
        </w:rPr>
        <w:t>’</w:t>
      </w:r>
      <w:r w:rsidRPr="00FA6812">
        <w:rPr>
          <w:lang w:val="en-AU"/>
        </w:rPr>
        <w:t xml:space="preserve">re looking for </w:t>
      </w:r>
      <w:r w:rsidRPr="00FA6812">
        <w:rPr>
          <w:b/>
          <w:bCs/>
          <w:lang w:val="en-AU"/>
        </w:rPr>
        <w:t xml:space="preserve">elegant, maintainable, </w:t>
      </w:r>
      <w:r>
        <w:rPr>
          <w:b/>
          <w:bCs/>
          <w:lang w:val="en-AU"/>
        </w:rPr>
        <w:t>production-ready</w:t>
      </w:r>
      <w:r w:rsidRPr="00FA6812">
        <w:rPr>
          <w:lang w:val="en-AU"/>
        </w:rPr>
        <w:t xml:space="preserve"> code that demonstrates sound architecture and pragmatic </w:t>
      </w:r>
      <w:r>
        <w:rPr>
          <w:lang w:val="en-AU"/>
        </w:rPr>
        <w:t>decision-making</w:t>
      </w:r>
      <w:r w:rsidRPr="00FA6812">
        <w:rPr>
          <w:lang w:val="en-AU"/>
        </w:rPr>
        <w:t xml:space="preserve"> aligned to a payments/ordering platform used by schools, parents, and students.</w:t>
      </w:r>
    </w:p>
    <w:p w14:paraId="43500EDB" w14:textId="77777777" w:rsidR="00314482" w:rsidRDefault="00314482" w:rsidP="00892648"/>
    <w:p w14:paraId="01F7BF65" w14:textId="71689AC0" w:rsidR="006B5AC5" w:rsidRDefault="00314482" w:rsidP="00892648">
      <w:r w:rsidRPr="00FA6812">
        <w:rPr>
          <w:b/>
          <w:bCs/>
        </w:rPr>
        <w:t>Stack Focus:</w:t>
      </w:r>
      <w:r>
        <w:t xml:space="preserve"> </w:t>
      </w:r>
      <w:r w:rsidR="00FA6812" w:rsidRPr="00FA6812">
        <w:t>.NET 8, C#, REST APIs, EF Core, automated testing (unit + integration)</w:t>
      </w:r>
    </w:p>
    <w:p w14:paraId="4ADF4220" w14:textId="08DA9383" w:rsidR="006B5AC5" w:rsidRPr="00834551" w:rsidRDefault="006B5AC5" w:rsidP="006B5AC5">
      <w:pPr>
        <w:pStyle w:val="Heading1"/>
      </w:pPr>
      <w:r>
        <w:t>What to Submit</w:t>
      </w:r>
    </w:p>
    <w:p w14:paraId="3B07EE08" w14:textId="77777777" w:rsidR="000170D8" w:rsidRPr="000170D8" w:rsidRDefault="000170D8" w:rsidP="000170D8">
      <w:pPr>
        <w:rPr>
          <w:lang w:val="en-AU"/>
        </w:rPr>
      </w:pPr>
      <w:r w:rsidRPr="000170D8">
        <w:rPr>
          <w:lang w:val="en-AU"/>
        </w:rPr>
        <w:t>A small solution (ZIP or public repo) with:</w:t>
      </w:r>
    </w:p>
    <w:p w14:paraId="3A438405" w14:textId="77777777" w:rsidR="000170D8" w:rsidRPr="000170D8" w:rsidRDefault="000170D8" w:rsidP="00126E5E">
      <w:pPr>
        <w:numPr>
          <w:ilvl w:val="0"/>
          <w:numId w:val="1"/>
        </w:numPr>
        <w:rPr>
          <w:lang w:val="en-AU"/>
        </w:rPr>
      </w:pPr>
      <w:r w:rsidRPr="000170D8">
        <w:rPr>
          <w:lang w:val="en-AU"/>
        </w:rPr>
        <w:t>Source code (no binaries)</w:t>
      </w:r>
    </w:p>
    <w:p w14:paraId="4B2C88DC" w14:textId="77777777" w:rsidR="000170D8" w:rsidRPr="000170D8" w:rsidRDefault="000170D8" w:rsidP="00126E5E">
      <w:pPr>
        <w:numPr>
          <w:ilvl w:val="0"/>
          <w:numId w:val="1"/>
        </w:numPr>
        <w:rPr>
          <w:lang w:val="en-AU"/>
        </w:rPr>
      </w:pPr>
      <w:r w:rsidRPr="000170D8">
        <w:rPr>
          <w:lang w:val="en-AU"/>
        </w:rPr>
        <w:t>Automated tests (unit + integration)</w:t>
      </w:r>
    </w:p>
    <w:p w14:paraId="068B3FFC" w14:textId="77777777" w:rsidR="000170D8" w:rsidRPr="000170D8" w:rsidRDefault="000170D8" w:rsidP="00126E5E">
      <w:pPr>
        <w:numPr>
          <w:ilvl w:val="0"/>
          <w:numId w:val="1"/>
        </w:numPr>
        <w:rPr>
          <w:lang w:val="en-AU"/>
        </w:rPr>
      </w:pPr>
      <w:r w:rsidRPr="000170D8">
        <w:rPr>
          <w:lang w:val="en-AU"/>
        </w:rPr>
        <w:t xml:space="preserve">A short </w:t>
      </w:r>
      <w:r w:rsidRPr="000170D8">
        <w:rPr>
          <w:b/>
          <w:bCs/>
          <w:lang w:val="en-AU"/>
        </w:rPr>
        <w:t>README.md</w:t>
      </w:r>
      <w:r w:rsidRPr="000170D8">
        <w:rPr>
          <w:lang w:val="en-AU"/>
        </w:rPr>
        <w:t xml:space="preserve"> explaining:</w:t>
      </w:r>
    </w:p>
    <w:p w14:paraId="272254C8" w14:textId="77777777" w:rsidR="000170D8" w:rsidRPr="000170D8" w:rsidRDefault="000170D8" w:rsidP="007F58A1">
      <w:pPr>
        <w:numPr>
          <w:ilvl w:val="1"/>
          <w:numId w:val="1"/>
        </w:numPr>
        <w:tabs>
          <w:tab w:val="clear" w:pos="1080"/>
          <w:tab w:val="num" w:pos="851"/>
        </w:tabs>
        <w:ind w:hanging="654"/>
        <w:rPr>
          <w:lang w:val="en-AU"/>
        </w:rPr>
      </w:pPr>
      <w:r w:rsidRPr="000170D8">
        <w:rPr>
          <w:lang w:val="en-AU"/>
        </w:rPr>
        <w:t>Design/architecture decisions</w:t>
      </w:r>
    </w:p>
    <w:p w14:paraId="6B1B32E7" w14:textId="455F05C0" w:rsidR="000170D8" w:rsidRPr="000170D8" w:rsidRDefault="007F58A1" w:rsidP="007F58A1">
      <w:pPr>
        <w:numPr>
          <w:ilvl w:val="1"/>
          <w:numId w:val="1"/>
        </w:numPr>
        <w:tabs>
          <w:tab w:val="num" w:pos="851"/>
        </w:tabs>
        <w:ind w:hanging="654"/>
        <w:rPr>
          <w:lang w:val="en-AU"/>
        </w:rPr>
      </w:pPr>
      <w:r>
        <w:rPr>
          <w:lang w:val="en-AU"/>
        </w:rPr>
        <w:t>Trade-offs</w:t>
      </w:r>
      <w:r w:rsidR="000170D8" w:rsidRPr="000170D8">
        <w:rPr>
          <w:lang w:val="en-AU"/>
        </w:rPr>
        <w:t xml:space="preserve"> and what you’d do next with more time</w:t>
      </w:r>
    </w:p>
    <w:p w14:paraId="0D7CB53E" w14:textId="77777777" w:rsidR="000170D8" w:rsidRPr="000170D8" w:rsidRDefault="000170D8" w:rsidP="007F58A1">
      <w:pPr>
        <w:numPr>
          <w:ilvl w:val="1"/>
          <w:numId w:val="1"/>
        </w:numPr>
        <w:tabs>
          <w:tab w:val="num" w:pos="851"/>
        </w:tabs>
        <w:ind w:hanging="654"/>
        <w:rPr>
          <w:lang w:val="en-AU"/>
        </w:rPr>
      </w:pPr>
      <w:r w:rsidRPr="000170D8">
        <w:rPr>
          <w:lang w:val="en-AU"/>
        </w:rPr>
        <w:t>How to run locally (including tests)</w:t>
      </w:r>
    </w:p>
    <w:p w14:paraId="0441BF9A" w14:textId="6BE09E3E" w:rsidR="000170D8" w:rsidRPr="000170D8" w:rsidRDefault="000170D8" w:rsidP="00126E5E">
      <w:pPr>
        <w:numPr>
          <w:ilvl w:val="0"/>
          <w:numId w:val="1"/>
        </w:numPr>
        <w:rPr>
          <w:lang w:val="en-AU"/>
        </w:rPr>
      </w:pPr>
      <w:r w:rsidRPr="000170D8">
        <w:rPr>
          <w:lang w:val="en-AU"/>
        </w:rPr>
        <w:t xml:space="preserve">Optional: an </w:t>
      </w:r>
      <w:r w:rsidRPr="000170D8">
        <w:rPr>
          <w:b/>
          <w:bCs/>
          <w:lang w:val="en-AU"/>
        </w:rPr>
        <w:t>architecture sketch</w:t>
      </w:r>
      <w:r w:rsidRPr="000170D8">
        <w:rPr>
          <w:lang w:val="en-AU"/>
        </w:rPr>
        <w:t xml:space="preserve"> (image/markdown) for Part 2.</w:t>
      </w:r>
    </w:p>
    <w:p w14:paraId="0B760D0C" w14:textId="37D4D7CA" w:rsidR="006B5AC5" w:rsidRPr="00155932" w:rsidRDefault="000170D8" w:rsidP="00892648">
      <w:pPr>
        <w:rPr>
          <w:lang w:val="en-AU"/>
        </w:rPr>
      </w:pPr>
      <w:r w:rsidRPr="000170D8">
        <w:rPr>
          <w:lang w:val="en-AU"/>
        </w:rPr>
        <w:t>Use any sensible structure; ensure it builds and runs locally.</w:t>
      </w:r>
    </w:p>
    <w:p w14:paraId="40C0A7E5" w14:textId="77777777" w:rsidR="00892648" w:rsidRDefault="00892648" w:rsidP="00892648">
      <w:pPr>
        <w:rPr>
          <w:b/>
          <w:bCs/>
        </w:rPr>
      </w:pPr>
    </w:p>
    <w:p w14:paraId="39F5D894" w14:textId="6485D5E9" w:rsidR="00892648" w:rsidRPr="00834551" w:rsidRDefault="00892648" w:rsidP="00892648">
      <w:pPr>
        <w:pStyle w:val="Heading1"/>
      </w:pPr>
      <w:r w:rsidRPr="00834551">
        <w:t xml:space="preserve">Part </w:t>
      </w:r>
      <w:r w:rsidR="000170D8">
        <w:t>1</w:t>
      </w:r>
      <w:r w:rsidRPr="00834551">
        <w:t xml:space="preserve"> — </w:t>
      </w:r>
      <w:r w:rsidR="001338C7" w:rsidRPr="001338C7">
        <w:t>Build a Minimal Ordering &amp; Payments API</w:t>
      </w:r>
    </w:p>
    <w:p w14:paraId="27827E2F" w14:textId="77777777" w:rsidR="00892648" w:rsidRDefault="00892648" w:rsidP="00892648"/>
    <w:p w14:paraId="3CC96AF9" w14:textId="1DF9BEBD" w:rsidR="001338C7" w:rsidRPr="001338C7" w:rsidRDefault="001338C7" w:rsidP="00892648">
      <w:pPr>
        <w:rPr>
          <w:lang w:val="en-AU"/>
        </w:rPr>
      </w:pPr>
      <w:r w:rsidRPr="001338C7">
        <w:rPr>
          <w:lang w:val="en-AU"/>
        </w:rPr>
        <w:t xml:space="preserve">Flexischools connects </w:t>
      </w:r>
      <w:r w:rsidRPr="001338C7">
        <w:rPr>
          <w:b/>
          <w:bCs/>
          <w:lang w:val="en-AU"/>
        </w:rPr>
        <w:t>parents</w:t>
      </w:r>
      <w:r w:rsidRPr="001338C7">
        <w:rPr>
          <w:lang w:val="en-AU"/>
        </w:rPr>
        <w:t xml:space="preserve"> to </w:t>
      </w:r>
      <w:r w:rsidRPr="00A03DCB">
        <w:rPr>
          <w:b/>
          <w:bCs/>
          <w:lang w:val="en-AU"/>
        </w:rPr>
        <w:t>students</w:t>
      </w:r>
      <w:r w:rsidRPr="001338C7">
        <w:rPr>
          <w:lang w:val="en-AU"/>
        </w:rPr>
        <w:t xml:space="preserve"> and lets them order from a </w:t>
      </w:r>
      <w:r w:rsidRPr="00A03DCB">
        <w:rPr>
          <w:b/>
          <w:bCs/>
          <w:lang w:val="en-AU"/>
        </w:rPr>
        <w:t>school canteen</w:t>
      </w:r>
      <w:r w:rsidRPr="001338C7">
        <w:rPr>
          <w:lang w:val="en-AU"/>
        </w:rPr>
        <w:t xml:space="preserve"> (supplier). Implement a minimal slice of this domain and expose REST endpoints.</w:t>
      </w:r>
    </w:p>
    <w:p w14:paraId="141971C1" w14:textId="77777777" w:rsidR="001338C7" w:rsidRDefault="001338C7" w:rsidP="00892648">
      <w:pPr>
        <w:rPr>
          <w:rStyle w:val="Heading2Char"/>
        </w:rPr>
      </w:pPr>
    </w:p>
    <w:p w14:paraId="0261899B" w14:textId="4547F435" w:rsidR="00A03DCB" w:rsidRDefault="00A03DCB" w:rsidP="00A03DCB">
      <w:pPr>
        <w:rPr>
          <w:lang w:val="en-AU"/>
        </w:rPr>
      </w:pPr>
      <w:r>
        <w:rPr>
          <w:rStyle w:val="Heading2Char"/>
        </w:rPr>
        <w:t>Domain</w:t>
      </w:r>
      <w:r w:rsidR="00FC605A">
        <w:rPr>
          <w:rStyle w:val="Heading2Char"/>
        </w:rPr>
        <w:t>:</w:t>
      </w:r>
      <w:r w:rsidRPr="00834551">
        <w:t xml:space="preserve"> </w:t>
      </w:r>
      <w:r w:rsidR="00892648" w:rsidRPr="00834551">
        <w:br/>
      </w:r>
    </w:p>
    <w:p w14:paraId="210EA5ED" w14:textId="3D1C5123" w:rsidR="00A03DCB" w:rsidRPr="00A03DCB" w:rsidRDefault="00A03DCB" w:rsidP="00A03DCB">
      <w:pPr>
        <w:rPr>
          <w:lang w:val="en-AU"/>
        </w:rPr>
      </w:pPr>
      <w:r w:rsidRPr="00A03DCB">
        <w:rPr>
          <w:lang w:val="en-AU"/>
        </w:rPr>
        <w:t>Model the following:</w:t>
      </w:r>
    </w:p>
    <w:p w14:paraId="4A003191" w14:textId="77777777" w:rsidR="00A03DCB" w:rsidRPr="00A03DCB" w:rsidRDefault="00A03DCB" w:rsidP="00126E5E">
      <w:pPr>
        <w:numPr>
          <w:ilvl w:val="0"/>
          <w:numId w:val="2"/>
        </w:numPr>
        <w:rPr>
          <w:lang w:val="en-AU"/>
        </w:rPr>
      </w:pPr>
      <w:r w:rsidRPr="00A03DCB">
        <w:rPr>
          <w:b/>
          <w:bCs/>
          <w:lang w:val="en-AU"/>
        </w:rPr>
        <w:t>Parent</w:t>
      </w:r>
      <w:r w:rsidRPr="00A03DCB">
        <w:rPr>
          <w:lang w:val="en-AU"/>
        </w:rPr>
        <w:t xml:space="preserve"> – has an email, name, and a </w:t>
      </w:r>
      <w:r w:rsidRPr="00A03DCB">
        <w:rPr>
          <w:b/>
          <w:bCs/>
          <w:lang w:val="en-AU"/>
        </w:rPr>
        <w:t>wallet balance</w:t>
      </w:r>
      <w:r w:rsidRPr="00A03DCB">
        <w:rPr>
          <w:lang w:val="en-AU"/>
        </w:rPr>
        <w:t xml:space="preserve"> (decimal, AUD).</w:t>
      </w:r>
    </w:p>
    <w:p w14:paraId="047A518F" w14:textId="77777777" w:rsidR="00A03DCB" w:rsidRPr="00A03DCB" w:rsidRDefault="00A03DCB" w:rsidP="00126E5E">
      <w:pPr>
        <w:numPr>
          <w:ilvl w:val="0"/>
          <w:numId w:val="2"/>
        </w:numPr>
        <w:rPr>
          <w:lang w:val="en-AU"/>
        </w:rPr>
      </w:pPr>
      <w:r w:rsidRPr="00A03DCB">
        <w:rPr>
          <w:b/>
          <w:bCs/>
          <w:lang w:val="en-AU"/>
        </w:rPr>
        <w:t>Student</w:t>
      </w:r>
      <w:r w:rsidRPr="00A03DCB">
        <w:rPr>
          <w:lang w:val="en-AU"/>
        </w:rPr>
        <w:t xml:space="preserve"> – has a name, is linked to exactly one Parent.</w:t>
      </w:r>
    </w:p>
    <w:p w14:paraId="6397922B" w14:textId="77777777" w:rsidR="00A03DCB" w:rsidRPr="00A03DCB" w:rsidRDefault="00A03DCB" w:rsidP="00126E5E">
      <w:pPr>
        <w:numPr>
          <w:ilvl w:val="0"/>
          <w:numId w:val="2"/>
        </w:numPr>
        <w:rPr>
          <w:lang w:val="en-AU"/>
        </w:rPr>
      </w:pPr>
      <w:r w:rsidRPr="00A03DCB">
        <w:rPr>
          <w:b/>
          <w:bCs/>
          <w:lang w:val="en-AU"/>
        </w:rPr>
        <w:t>Canteen</w:t>
      </w:r>
      <w:r w:rsidRPr="00A03DCB">
        <w:rPr>
          <w:lang w:val="en-AU"/>
        </w:rPr>
        <w:t xml:space="preserve"> – represents a school canteen; has </w:t>
      </w:r>
      <w:r w:rsidRPr="00A03DCB">
        <w:rPr>
          <w:b/>
          <w:bCs/>
          <w:lang w:val="en-AU"/>
        </w:rPr>
        <w:t>opening days</w:t>
      </w:r>
      <w:r w:rsidRPr="00A03DCB">
        <w:rPr>
          <w:lang w:val="en-AU"/>
        </w:rPr>
        <w:t xml:space="preserve"> and an </w:t>
      </w:r>
      <w:r w:rsidRPr="00A03DCB">
        <w:rPr>
          <w:b/>
          <w:bCs/>
          <w:lang w:val="en-AU"/>
        </w:rPr>
        <w:t>order cut</w:t>
      </w:r>
      <w:r w:rsidRPr="00A03DCB">
        <w:rPr>
          <w:b/>
          <w:bCs/>
          <w:lang w:val="en-AU"/>
        </w:rPr>
        <w:noBreakHyphen/>
        <w:t>off time</w:t>
      </w:r>
      <w:r w:rsidRPr="00A03DCB">
        <w:rPr>
          <w:lang w:val="en-AU"/>
        </w:rPr>
        <w:t xml:space="preserve"> per day (e.g., 9:30am).</w:t>
      </w:r>
    </w:p>
    <w:p w14:paraId="48CF76CE" w14:textId="77777777" w:rsidR="00A03DCB" w:rsidRPr="00A03DCB" w:rsidRDefault="00A03DCB" w:rsidP="00126E5E">
      <w:pPr>
        <w:numPr>
          <w:ilvl w:val="0"/>
          <w:numId w:val="2"/>
        </w:numPr>
        <w:rPr>
          <w:lang w:val="en-AU"/>
        </w:rPr>
      </w:pPr>
      <w:r w:rsidRPr="00A03DCB">
        <w:rPr>
          <w:b/>
          <w:bCs/>
          <w:lang w:val="en-AU"/>
        </w:rPr>
        <w:t>MenuItem</w:t>
      </w:r>
      <w:r w:rsidRPr="00A03DCB">
        <w:rPr>
          <w:lang w:val="en-AU"/>
        </w:rPr>
        <w:t xml:space="preserve"> – offered by a Canteen; has a price, an optional </w:t>
      </w:r>
      <w:r w:rsidRPr="00A03DCB">
        <w:rPr>
          <w:b/>
          <w:bCs/>
          <w:lang w:val="en-AU"/>
        </w:rPr>
        <w:t>daily stock</w:t>
      </w:r>
      <w:r w:rsidRPr="00A03DCB">
        <w:rPr>
          <w:lang w:val="en-AU"/>
        </w:rPr>
        <w:t xml:space="preserve"> count, and optional </w:t>
      </w:r>
      <w:r w:rsidRPr="00A03DCB">
        <w:rPr>
          <w:b/>
          <w:bCs/>
          <w:lang w:val="en-AU"/>
        </w:rPr>
        <w:t>allergen tags</w:t>
      </w:r>
      <w:r w:rsidRPr="00A03DCB">
        <w:rPr>
          <w:lang w:val="en-AU"/>
        </w:rPr>
        <w:t xml:space="preserve"> (e.g., nuts, dairy).</w:t>
      </w:r>
    </w:p>
    <w:p w14:paraId="6B5BA4BB" w14:textId="278F4774" w:rsidR="00892648" w:rsidRPr="00A03DCB" w:rsidRDefault="00A03DCB" w:rsidP="00126E5E">
      <w:pPr>
        <w:numPr>
          <w:ilvl w:val="0"/>
          <w:numId w:val="2"/>
        </w:numPr>
        <w:rPr>
          <w:lang w:val="en-AU"/>
        </w:rPr>
      </w:pPr>
      <w:r w:rsidRPr="00A03DCB">
        <w:rPr>
          <w:b/>
          <w:bCs/>
          <w:lang w:val="en-AU"/>
        </w:rPr>
        <w:t>Order</w:t>
      </w:r>
      <w:r w:rsidRPr="00A03DCB">
        <w:rPr>
          <w:lang w:val="en-AU"/>
        </w:rPr>
        <w:t xml:space="preserve"> – created by a Parent </w:t>
      </w:r>
      <w:r w:rsidRPr="00A03DCB">
        <w:rPr>
          <w:b/>
          <w:bCs/>
          <w:lang w:val="en-AU"/>
        </w:rPr>
        <w:t>for a Student</w:t>
      </w:r>
      <w:r w:rsidRPr="00A03DCB">
        <w:rPr>
          <w:lang w:val="en-AU"/>
        </w:rPr>
        <w:t xml:space="preserve"> at a Canteen for </w:t>
      </w:r>
      <w:r w:rsidRPr="00A03DCB">
        <w:rPr>
          <w:b/>
          <w:bCs/>
          <w:lang w:val="en-AU"/>
        </w:rPr>
        <w:t>a fulfilment date</w:t>
      </w:r>
      <w:r w:rsidRPr="00A03DCB">
        <w:rPr>
          <w:lang w:val="en-AU"/>
        </w:rPr>
        <w:t xml:space="preserve"> (typically the same day) and contains one or more MenuItems with quantities. Orders have states: </w:t>
      </w:r>
      <w:r w:rsidR="00DF393E">
        <w:rPr>
          <w:i/>
          <w:iCs/>
          <w:lang w:val="en-AU"/>
        </w:rPr>
        <w:t>Placed</w:t>
      </w:r>
      <w:r w:rsidRPr="00A03DCB">
        <w:rPr>
          <w:lang w:val="en-AU"/>
        </w:rPr>
        <w:t>,</w:t>
      </w:r>
      <w:r w:rsidR="00640239">
        <w:rPr>
          <w:lang w:val="en-AU"/>
        </w:rPr>
        <w:t xml:space="preserve"> </w:t>
      </w:r>
      <w:r w:rsidR="00640239" w:rsidRPr="00640239">
        <w:rPr>
          <w:i/>
          <w:iCs/>
          <w:lang w:val="en-AU"/>
        </w:rPr>
        <w:t>Fulfilled</w:t>
      </w:r>
      <w:r w:rsidR="00640239">
        <w:rPr>
          <w:lang w:val="en-AU"/>
        </w:rPr>
        <w:t xml:space="preserve">, </w:t>
      </w:r>
      <w:r w:rsidR="00DF393E">
        <w:rPr>
          <w:i/>
          <w:iCs/>
          <w:lang w:val="en-AU"/>
        </w:rPr>
        <w:t>Cancelled</w:t>
      </w:r>
      <w:r w:rsidRPr="00A03DCB">
        <w:rPr>
          <w:lang w:val="en-AU"/>
        </w:rPr>
        <w:t>.</w:t>
      </w:r>
    </w:p>
    <w:p w14:paraId="35CB7E7D" w14:textId="77777777" w:rsidR="00892648" w:rsidRDefault="00892648" w:rsidP="00892648">
      <w:pPr>
        <w:rPr>
          <w:b/>
          <w:bCs/>
        </w:rPr>
      </w:pPr>
    </w:p>
    <w:p w14:paraId="052FDEBA" w14:textId="77777777" w:rsidR="00E63C23" w:rsidRDefault="00E63C23" w:rsidP="00892648">
      <w:pPr>
        <w:rPr>
          <w:rStyle w:val="Heading2Char"/>
        </w:rPr>
      </w:pPr>
    </w:p>
    <w:p w14:paraId="5AC05242" w14:textId="6623C455" w:rsidR="00892648" w:rsidRDefault="00FC605A" w:rsidP="00892648">
      <w:pPr>
        <w:rPr>
          <w:rStyle w:val="Heading2Char"/>
        </w:rPr>
      </w:pPr>
      <w:r>
        <w:rPr>
          <w:rStyle w:val="Heading2Char"/>
        </w:rPr>
        <w:lastRenderedPageBreak/>
        <w:t>Business Rules</w:t>
      </w:r>
      <w:r w:rsidR="00892648" w:rsidRPr="00760F34">
        <w:rPr>
          <w:rStyle w:val="Heading2Char"/>
        </w:rPr>
        <w:t>:</w:t>
      </w:r>
    </w:p>
    <w:p w14:paraId="325F9FA3" w14:textId="77777777" w:rsidR="00FC605A" w:rsidRDefault="00FC605A" w:rsidP="00FC605A"/>
    <w:p w14:paraId="26B07258" w14:textId="77777777" w:rsidR="00FC605A" w:rsidRPr="00FC605A" w:rsidRDefault="00FC605A" w:rsidP="00FC605A">
      <w:pPr>
        <w:rPr>
          <w:lang w:val="en-AU"/>
        </w:rPr>
      </w:pPr>
      <w:r w:rsidRPr="00FC605A">
        <w:rPr>
          <w:lang w:val="en-AU"/>
        </w:rPr>
        <w:t>When creating an Order:</w:t>
      </w:r>
    </w:p>
    <w:p w14:paraId="5A1F53F6" w14:textId="77777777" w:rsidR="00FC605A" w:rsidRPr="00FC605A" w:rsidRDefault="00FC605A" w:rsidP="00126E5E">
      <w:pPr>
        <w:numPr>
          <w:ilvl w:val="0"/>
          <w:numId w:val="3"/>
        </w:numPr>
        <w:rPr>
          <w:lang w:val="en-AU"/>
        </w:rPr>
      </w:pPr>
      <w:r w:rsidRPr="00FC605A">
        <w:rPr>
          <w:b/>
          <w:bCs/>
          <w:lang w:val="en-AU"/>
        </w:rPr>
        <w:t>Cut</w:t>
      </w:r>
      <w:r w:rsidRPr="00FC605A">
        <w:rPr>
          <w:b/>
          <w:bCs/>
          <w:lang w:val="en-AU"/>
        </w:rPr>
        <w:noBreakHyphen/>
        <w:t>off</w:t>
      </w:r>
      <w:r w:rsidRPr="00FC605A">
        <w:rPr>
          <w:lang w:val="en-AU"/>
        </w:rPr>
        <w:t xml:space="preserve"> – Reject if created </w:t>
      </w:r>
      <w:r w:rsidRPr="00FC605A">
        <w:rPr>
          <w:b/>
          <w:bCs/>
          <w:lang w:val="en-AU"/>
        </w:rPr>
        <w:t>after</w:t>
      </w:r>
      <w:r w:rsidRPr="00FC605A">
        <w:rPr>
          <w:lang w:val="en-AU"/>
        </w:rPr>
        <w:t xml:space="preserve"> the Canteen’s cut</w:t>
      </w:r>
      <w:r w:rsidRPr="00FC605A">
        <w:rPr>
          <w:lang w:val="en-AU"/>
        </w:rPr>
        <w:noBreakHyphen/>
        <w:t>off for the given fulfilment date.</w:t>
      </w:r>
    </w:p>
    <w:p w14:paraId="7EE4F4D5" w14:textId="77777777" w:rsidR="00FC605A" w:rsidRPr="00FC605A" w:rsidRDefault="00FC605A" w:rsidP="00126E5E">
      <w:pPr>
        <w:numPr>
          <w:ilvl w:val="0"/>
          <w:numId w:val="3"/>
        </w:numPr>
        <w:rPr>
          <w:lang w:val="en-AU"/>
        </w:rPr>
      </w:pPr>
      <w:r w:rsidRPr="00FC605A">
        <w:rPr>
          <w:b/>
          <w:bCs/>
          <w:lang w:val="en-AU"/>
        </w:rPr>
        <w:t>Stock</w:t>
      </w:r>
      <w:r w:rsidRPr="00FC605A">
        <w:rPr>
          <w:lang w:val="en-AU"/>
        </w:rPr>
        <w:t xml:space="preserve"> – Reject if requested quantities exceed remaining daily stock for any MenuItem.</w:t>
      </w:r>
    </w:p>
    <w:p w14:paraId="309181DF" w14:textId="77777777" w:rsidR="00FC605A" w:rsidRPr="00FC605A" w:rsidRDefault="00FC605A" w:rsidP="00126E5E">
      <w:pPr>
        <w:numPr>
          <w:ilvl w:val="0"/>
          <w:numId w:val="3"/>
        </w:numPr>
        <w:rPr>
          <w:lang w:val="en-AU"/>
        </w:rPr>
      </w:pPr>
      <w:r w:rsidRPr="00FC605A">
        <w:rPr>
          <w:b/>
          <w:bCs/>
          <w:lang w:val="en-AU"/>
        </w:rPr>
        <w:t>Wallet balance</w:t>
      </w:r>
      <w:r w:rsidRPr="00FC605A">
        <w:rPr>
          <w:lang w:val="en-AU"/>
        </w:rPr>
        <w:t xml:space="preserve"> – Reject if Parent’s wallet balance is insufficient for the order total.</w:t>
      </w:r>
    </w:p>
    <w:p w14:paraId="59301077" w14:textId="77777777" w:rsidR="00FC605A" w:rsidRPr="00FC605A" w:rsidRDefault="00FC605A" w:rsidP="00126E5E">
      <w:pPr>
        <w:numPr>
          <w:ilvl w:val="0"/>
          <w:numId w:val="3"/>
        </w:numPr>
        <w:rPr>
          <w:lang w:val="en-AU"/>
        </w:rPr>
      </w:pPr>
      <w:r w:rsidRPr="00FC605A">
        <w:rPr>
          <w:b/>
          <w:bCs/>
          <w:lang w:val="en-AU"/>
        </w:rPr>
        <w:t>Allergens (simple)</w:t>
      </w:r>
      <w:r w:rsidRPr="00FC605A">
        <w:rPr>
          <w:lang w:val="en-AU"/>
        </w:rPr>
        <w:t xml:space="preserve"> – If a Student has a recorded allergen (optional), any MenuItem carrying that allergen must </w:t>
      </w:r>
      <w:r w:rsidRPr="00FC605A">
        <w:rPr>
          <w:b/>
          <w:bCs/>
          <w:lang w:val="en-AU"/>
        </w:rPr>
        <w:t>block</w:t>
      </w:r>
      <w:r w:rsidRPr="00FC605A">
        <w:rPr>
          <w:lang w:val="en-AU"/>
        </w:rPr>
        <w:t xml:space="preserve"> the order.</w:t>
      </w:r>
    </w:p>
    <w:p w14:paraId="23F497DF" w14:textId="77777777" w:rsidR="00FC605A" w:rsidRPr="00FC605A" w:rsidRDefault="00FC605A" w:rsidP="00126E5E">
      <w:pPr>
        <w:numPr>
          <w:ilvl w:val="0"/>
          <w:numId w:val="3"/>
        </w:numPr>
        <w:rPr>
          <w:lang w:val="en-AU"/>
        </w:rPr>
      </w:pPr>
      <w:r w:rsidRPr="00FC605A">
        <w:rPr>
          <w:b/>
          <w:bCs/>
          <w:lang w:val="en-AU"/>
        </w:rPr>
        <w:t>Idempotency</w:t>
      </w:r>
      <w:r w:rsidRPr="00FC605A">
        <w:rPr>
          <w:lang w:val="en-AU"/>
        </w:rPr>
        <w:t xml:space="preserve"> – If the client provides an Idempotency-Key header, the create</w:t>
      </w:r>
      <w:r w:rsidRPr="00FC605A">
        <w:rPr>
          <w:lang w:val="en-AU"/>
        </w:rPr>
        <w:noBreakHyphen/>
        <w:t>order operation must be idempotent for 24h (same request returns the same result without duplicating side effects).</w:t>
      </w:r>
    </w:p>
    <w:p w14:paraId="79731C67" w14:textId="1E8E6E18" w:rsidR="00FC605A" w:rsidRDefault="00FC605A" w:rsidP="00FC605A">
      <w:pPr>
        <w:rPr>
          <w:lang w:val="en-AU"/>
        </w:rPr>
      </w:pPr>
      <w:r w:rsidRPr="00FC605A">
        <w:rPr>
          <w:noProof/>
          <w:lang w:val="en-AU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2A01D8C" wp14:editId="34A9FC2C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9436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4FCD" w14:textId="54905C7E" w:rsidR="00FC605A" w:rsidRDefault="00D2259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2259C"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Note:</w:t>
                            </w:r>
                            <w:r w:rsidRPr="00D2259C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You don’t need to integrate a real payment gateway; treat wallet as an account balance you can persist and update transactionally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A01D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6.45pt;width:468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" filled="f" stroked="f">
                <v:textbox style="mso-fit-shape-to-text:t">
                  <w:txbxContent>
                    <w:p w14:paraId="55234FCD" w14:textId="54905C7E" w:rsidR="00FC605A" w:rsidRDefault="00D2259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D2259C">
                        <w:rPr>
                          <w:b/>
                          <w:bCs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Note:</w:t>
                      </w:r>
                      <w:r w:rsidRPr="00D2259C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You don’t need to integrate a real payment gateway; treat wallet as an account balance you can persist and update transactionally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C605A">
        <w:rPr>
          <w:lang w:val="en-AU"/>
        </w:rPr>
        <w:t xml:space="preserve">On </w:t>
      </w:r>
      <w:r w:rsidRPr="00FC605A">
        <w:rPr>
          <w:b/>
          <w:bCs/>
          <w:lang w:val="en-AU"/>
        </w:rPr>
        <w:t>successful</w:t>
      </w:r>
      <w:r w:rsidRPr="00FC605A">
        <w:rPr>
          <w:lang w:val="en-AU"/>
        </w:rPr>
        <w:t xml:space="preserve"> creation, set status to Confirmed, decrement stock, and </w:t>
      </w:r>
      <w:r w:rsidRPr="00FC605A">
        <w:rPr>
          <w:b/>
          <w:bCs/>
          <w:lang w:val="en-AU"/>
        </w:rPr>
        <w:t>debit</w:t>
      </w:r>
      <w:r w:rsidRPr="00FC605A">
        <w:rPr>
          <w:lang w:val="en-AU"/>
        </w:rPr>
        <w:t xml:space="preserve"> the Parent’s wallet.</w:t>
      </w:r>
    </w:p>
    <w:p w14:paraId="0C32A94D" w14:textId="49C5C7E0" w:rsidR="00FC605A" w:rsidRDefault="00FC605A" w:rsidP="00FC605A">
      <w:pPr>
        <w:rPr>
          <w:lang w:val="en-AU"/>
        </w:rPr>
      </w:pPr>
    </w:p>
    <w:p w14:paraId="3A8D40F7" w14:textId="2F08FD16" w:rsidR="00D2259C" w:rsidRDefault="00D2259C" w:rsidP="00D2259C">
      <w:pPr>
        <w:rPr>
          <w:rStyle w:val="Heading2Char"/>
        </w:rPr>
      </w:pPr>
      <w:r>
        <w:rPr>
          <w:rStyle w:val="Heading2Char"/>
        </w:rPr>
        <w:t>Persistence</w:t>
      </w:r>
      <w:r w:rsidRPr="00760F34">
        <w:rPr>
          <w:rStyle w:val="Heading2Char"/>
        </w:rPr>
        <w:t>:</w:t>
      </w:r>
    </w:p>
    <w:p w14:paraId="580217A6" w14:textId="77777777" w:rsidR="00D2259C" w:rsidRDefault="00D2259C" w:rsidP="00D2259C"/>
    <w:p w14:paraId="4363AA1C" w14:textId="1C7BEC2F" w:rsidR="007D41B7" w:rsidRPr="007D41B7" w:rsidRDefault="00D2259C" w:rsidP="00892648">
      <w:pPr>
        <w:rPr>
          <w:lang w:val="en-AU"/>
        </w:rPr>
      </w:pPr>
      <w:r w:rsidRPr="00D2259C">
        <w:t xml:space="preserve">Use </w:t>
      </w:r>
      <w:r w:rsidRPr="00D2259C">
        <w:rPr>
          <w:b/>
          <w:bCs/>
        </w:rPr>
        <w:t>EF Core</w:t>
      </w:r>
      <w:r w:rsidRPr="00D2259C">
        <w:t xml:space="preserve"> with any DB provider you like (SQLite/Postgres/SQL Server/InMemory). Please show you understand persistence concerns (transactions, concurrency) at a sensible level for the exercise.</w:t>
      </w:r>
      <w:r w:rsidRPr="00D2259C">
        <w:rPr>
          <w:lang w:val="en-AU"/>
        </w:rPr>
        <w:t xml:space="preserve"> </w:t>
      </w:r>
    </w:p>
    <w:p w14:paraId="58875AF5" w14:textId="543C184B" w:rsidR="00892648" w:rsidRDefault="00D2259C" w:rsidP="00892648">
      <w:pPr>
        <w:rPr>
          <w:b/>
          <w:bCs/>
        </w:rPr>
      </w:pPr>
      <w:r w:rsidRPr="00FC605A">
        <w:rPr>
          <w:noProof/>
          <w:lang w:val="en-AU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A7030F5" wp14:editId="7D12F23A">
                <wp:simplePos x="0" y="0"/>
                <wp:positionH relativeFrom="margin">
                  <wp:posOffset>0</wp:posOffset>
                </wp:positionH>
                <wp:positionV relativeFrom="paragraph">
                  <wp:posOffset>260985</wp:posOffset>
                </wp:positionV>
                <wp:extent cx="5943600" cy="1403985"/>
                <wp:effectExtent l="0" t="0" r="0" b="0"/>
                <wp:wrapTopAndBottom/>
                <wp:docPr id="586636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3FAF" w14:textId="4F530AC3" w:rsidR="00D2259C" w:rsidRPr="004777CA" w:rsidRDefault="007D41B7" w:rsidP="00D2259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4777CA"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Seed data:</w:t>
                            </w:r>
                            <w:r w:rsidRPr="007D41B7"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77C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Initialise minimal data for one Parent, one Student (linked), one Canteen (with a cut</w:t>
                            </w:r>
                            <w:r w:rsidRPr="004777CA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noBreakHyphen/>
                              <w:t>off), and a few MenuItems during startup or via a migration/seeder. No endpoints are required to create these.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030F5" id="_x0000_s1027" type="#_x0000_t202" style="position:absolute;margin-left:0;margin-top:20.55pt;width:468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" filled="f" stroked="f">
                <v:textbox style="mso-fit-shape-to-text:t">
                  <w:txbxContent>
                    <w:p w14:paraId="1C103FAF" w14:textId="4F530AC3" w:rsidR="00D2259C" w:rsidRPr="004777CA" w:rsidRDefault="007D41B7" w:rsidP="00D2259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4777CA">
                        <w:rPr>
                          <w:b/>
                          <w:bCs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Seed data:</w:t>
                      </w:r>
                      <w:r w:rsidRPr="007D41B7">
                        <w:rPr>
                          <w:b/>
                          <w:bCs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4777C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Initialise minimal data for one Parent, one Student (linked), one Canteen (with a cut</w:t>
                      </w:r>
                      <w:r w:rsidRPr="004777CA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noBreakHyphen/>
                        <w:t>off), and a few MenuItems during startup or via a migration/seeder. No endpoints are required to create these.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32A5E2" w14:textId="6979CD39" w:rsidR="006535D0" w:rsidRPr="00126E5E" w:rsidRDefault="006535D0" w:rsidP="006535D0">
      <w:pPr>
        <w:rPr>
          <w:rStyle w:val="Heading2Char"/>
          <w:b/>
          <w:bCs/>
        </w:rPr>
      </w:pPr>
      <w:r w:rsidRPr="00126E5E">
        <w:rPr>
          <w:rStyle w:val="Heading2Char"/>
          <w:b/>
          <w:bCs/>
        </w:rPr>
        <w:t>Required Endpoints:</w:t>
      </w:r>
    </w:p>
    <w:p w14:paraId="5FEA9BD9" w14:textId="7B672623" w:rsidR="00EC7274" w:rsidRPr="00EC7274" w:rsidRDefault="00EC7274" w:rsidP="00EC727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C7274">
        <w:rPr>
          <w:rFonts w:asciiTheme="minorHAnsi" w:eastAsiaTheme="minorHAnsi" w:hAnsiTheme="minorHAnsi" w:cstheme="minorBidi"/>
          <w:color w:val="auto"/>
          <w:sz w:val="22"/>
          <w:szCs w:val="22"/>
        </w:rPr>
        <w:t>Build two endpoints:</w:t>
      </w:r>
    </w:p>
    <w:p w14:paraId="69357A92" w14:textId="77777777" w:rsidR="00EC7274" w:rsidRDefault="00EC7274" w:rsidP="00126E5E">
      <w:pPr>
        <w:pStyle w:val="Heading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C7274">
        <w:rPr>
          <w:rFonts w:asciiTheme="minorHAnsi" w:eastAsiaTheme="minorHAnsi" w:hAnsiTheme="minorHAnsi" w:cstheme="minorBidi"/>
          <w:b/>
          <w:bCs/>
          <w:i/>
          <w:iCs/>
          <w:color w:val="auto"/>
          <w:sz w:val="22"/>
          <w:szCs w:val="22"/>
        </w:rPr>
        <w:t>POST /orders</w:t>
      </w:r>
      <w:r w:rsidRPr="00EC72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Create an order (supports Idempotency-Key). Applies business rules: cut</w:t>
      </w:r>
      <w:r w:rsidRPr="00EC7274">
        <w:rPr>
          <w:rFonts w:ascii="Cambria Math" w:eastAsiaTheme="minorHAnsi" w:hAnsi="Cambria Math" w:cs="Cambria Math"/>
          <w:color w:val="auto"/>
          <w:sz w:val="22"/>
          <w:szCs w:val="22"/>
        </w:rPr>
        <w:t>‑</w:t>
      </w:r>
      <w:r w:rsidRPr="00EC7274">
        <w:rPr>
          <w:rFonts w:asciiTheme="minorHAnsi" w:eastAsiaTheme="minorHAnsi" w:hAnsiTheme="minorHAnsi" w:cstheme="minorBidi"/>
          <w:color w:val="auto"/>
          <w:sz w:val="22"/>
          <w:szCs w:val="22"/>
        </w:rPr>
        <w:t>off, availability flag, wallet balance.</w:t>
      </w:r>
    </w:p>
    <w:p w14:paraId="5E29C538" w14:textId="0C4FB73E" w:rsidR="00EC7274" w:rsidRDefault="00EC7274" w:rsidP="00126E5E">
      <w:pPr>
        <w:pStyle w:val="Heading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C7274">
        <w:rPr>
          <w:rFonts w:asciiTheme="minorHAnsi" w:eastAsiaTheme="minorHAnsi" w:hAnsiTheme="minorHAnsi" w:cstheme="minorBidi"/>
          <w:b/>
          <w:bCs/>
          <w:i/>
          <w:iCs/>
          <w:color w:val="auto"/>
          <w:sz w:val="22"/>
          <w:szCs w:val="22"/>
        </w:rPr>
        <w:t>GET /orders/{id}</w:t>
      </w:r>
      <w:r w:rsidRPr="00EC72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Retrieve order status/details.</w:t>
      </w:r>
    </w:p>
    <w:p w14:paraId="61DA4FFE" w14:textId="77777777" w:rsidR="004D59B8" w:rsidRDefault="004D59B8" w:rsidP="004D59B8"/>
    <w:p w14:paraId="3F33DB38" w14:textId="212B17EA" w:rsidR="004D59B8" w:rsidRDefault="004D59B8" w:rsidP="004D59B8">
      <w:r w:rsidRPr="004D59B8">
        <w:t>Swagger is encouraged for discoverability.</w:t>
      </w:r>
    </w:p>
    <w:p w14:paraId="25FDDADC" w14:textId="77777777" w:rsidR="001C6BDB" w:rsidRDefault="001C6BDB" w:rsidP="004D59B8">
      <w:pPr>
        <w:rPr>
          <w:rStyle w:val="Heading2Char"/>
        </w:rPr>
      </w:pPr>
    </w:p>
    <w:p w14:paraId="548B576F" w14:textId="71CB796A" w:rsidR="004D59B8" w:rsidRDefault="004D59B8" w:rsidP="004D59B8">
      <w:pPr>
        <w:rPr>
          <w:rStyle w:val="Heading2Char"/>
        </w:rPr>
      </w:pPr>
      <w:r>
        <w:rPr>
          <w:rStyle w:val="Heading2Char"/>
        </w:rPr>
        <w:t>Non-functional Expectations</w:t>
      </w:r>
      <w:r w:rsidRPr="00760F34">
        <w:rPr>
          <w:rStyle w:val="Heading2Char"/>
        </w:rPr>
        <w:t>:</w:t>
      </w:r>
    </w:p>
    <w:p w14:paraId="670C0E3E" w14:textId="77777777" w:rsidR="004D59B8" w:rsidRDefault="004D59B8" w:rsidP="004D59B8"/>
    <w:p w14:paraId="750E5689" w14:textId="7BAF38BF" w:rsidR="001C6BDB" w:rsidRPr="001C6BDB" w:rsidRDefault="001C6BDB" w:rsidP="00126E5E">
      <w:pPr>
        <w:pStyle w:val="ListParagraph"/>
        <w:numPr>
          <w:ilvl w:val="0"/>
          <w:numId w:val="2"/>
        </w:numPr>
        <w:rPr>
          <w:lang w:val="en-AU"/>
        </w:rPr>
      </w:pPr>
      <w:r w:rsidRPr="001C6BDB">
        <w:rPr>
          <w:b/>
          <w:bCs/>
          <w:lang w:val="en-AU"/>
        </w:rPr>
        <w:t>Error handling</w:t>
      </w:r>
      <w:r w:rsidRPr="001C6BDB">
        <w:rPr>
          <w:lang w:val="en-AU"/>
        </w:rPr>
        <w:t xml:space="preserve"> – Clear validation failures with meaningful messages.</w:t>
      </w:r>
    </w:p>
    <w:p w14:paraId="421AC1C7" w14:textId="4CB55942" w:rsidR="001C6BDB" w:rsidRPr="001C6BDB" w:rsidRDefault="001C6BDB" w:rsidP="00126E5E">
      <w:pPr>
        <w:pStyle w:val="ListParagraph"/>
        <w:numPr>
          <w:ilvl w:val="0"/>
          <w:numId w:val="2"/>
        </w:numPr>
        <w:rPr>
          <w:lang w:val="en-AU"/>
        </w:rPr>
      </w:pPr>
      <w:r w:rsidRPr="001C6BDB">
        <w:rPr>
          <w:b/>
          <w:bCs/>
          <w:lang w:val="en-AU"/>
        </w:rPr>
        <w:t>Logging</w:t>
      </w:r>
      <w:r w:rsidRPr="001C6BDB">
        <w:rPr>
          <w:lang w:val="en-AU"/>
        </w:rPr>
        <w:t xml:space="preserve"> – Include structured logs around order creation (inputs, totals, decisions). If you typically add correlation IDs, feel free to include them.</w:t>
      </w:r>
    </w:p>
    <w:p w14:paraId="1788BA73" w14:textId="65BACD6A" w:rsidR="001C6BDB" w:rsidRPr="001C6BDB" w:rsidRDefault="001C6BDB" w:rsidP="00126E5E">
      <w:pPr>
        <w:pStyle w:val="ListParagraph"/>
        <w:numPr>
          <w:ilvl w:val="0"/>
          <w:numId w:val="2"/>
        </w:numPr>
        <w:rPr>
          <w:lang w:val="en-AU"/>
        </w:rPr>
      </w:pPr>
      <w:r w:rsidRPr="001C6BDB">
        <w:rPr>
          <w:b/>
          <w:bCs/>
          <w:lang w:val="en-AU"/>
        </w:rPr>
        <w:lastRenderedPageBreak/>
        <w:t>Configuration</w:t>
      </w:r>
      <w:r w:rsidRPr="001C6BDB">
        <w:rPr>
          <w:lang w:val="en-AU"/>
        </w:rPr>
        <w:t xml:space="preserve"> – Reasonable defaults and separation of concerns (e.g., cut</w:t>
      </w:r>
      <w:r w:rsidRPr="001C6BDB">
        <w:rPr>
          <w:lang w:val="en-AU"/>
        </w:rPr>
        <w:noBreakHyphen/>
        <w:t>off times, DB connection strings).</w:t>
      </w:r>
    </w:p>
    <w:p w14:paraId="7365885E" w14:textId="424F043D" w:rsidR="001C6BDB" w:rsidRDefault="001C6BDB" w:rsidP="00126E5E">
      <w:pPr>
        <w:pStyle w:val="ListParagraph"/>
        <w:numPr>
          <w:ilvl w:val="0"/>
          <w:numId w:val="2"/>
        </w:numPr>
        <w:rPr>
          <w:lang w:val="en-AU"/>
        </w:rPr>
      </w:pPr>
      <w:r w:rsidRPr="001C6BDB">
        <w:rPr>
          <w:b/>
          <w:bCs/>
          <w:lang w:val="en-AU"/>
        </w:rPr>
        <w:t>Security (lightweight)</w:t>
      </w:r>
      <w:r w:rsidRPr="001C6BDB">
        <w:rPr>
          <w:lang w:val="en-AU"/>
        </w:rPr>
        <w:t xml:space="preserve"> – It’s fine to stub auth; however, design your endpoints such that a future auth layer could authorise Parents to their Students.</w:t>
      </w:r>
    </w:p>
    <w:p w14:paraId="2800D782" w14:textId="7933F901" w:rsidR="001613AF" w:rsidRPr="001613AF" w:rsidRDefault="001613AF" w:rsidP="00126E5E">
      <w:pPr>
        <w:numPr>
          <w:ilvl w:val="0"/>
          <w:numId w:val="2"/>
        </w:numPr>
        <w:rPr>
          <w:lang w:val="en-AU"/>
        </w:rPr>
      </w:pPr>
      <w:r w:rsidRPr="00D2310C">
        <w:rPr>
          <w:b/>
          <w:bCs/>
          <w:lang w:val="en-AU"/>
        </w:rPr>
        <w:t>CQRS</w:t>
      </w:r>
      <w:r w:rsidRPr="00D2310C">
        <w:rPr>
          <w:lang w:val="en-AU"/>
        </w:rPr>
        <w:t xml:space="preserve"> – Commands/queries split using MediatR (or similar), with thin controllers and rich domain.</w:t>
      </w:r>
    </w:p>
    <w:p w14:paraId="1067CB70" w14:textId="77777777" w:rsidR="001C6BDB" w:rsidRDefault="001C6BDB" w:rsidP="004D59B8"/>
    <w:p w14:paraId="3F579EE3" w14:textId="019977EC" w:rsidR="005E6B34" w:rsidRDefault="005E6B34" w:rsidP="005E6B34">
      <w:pPr>
        <w:rPr>
          <w:rStyle w:val="Heading2Char"/>
        </w:rPr>
      </w:pPr>
      <w:r>
        <w:rPr>
          <w:rStyle w:val="Heading2Char"/>
        </w:rPr>
        <w:t>Testing Focus</w:t>
      </w:r>
      <w:r w:rsidRPr="00760F34">
        <w:rPr>
          <w:rStyle w:val="Heading2Char"/>
        </w:rPr>
        <w:t>:</w:t>
      </w:r>
    </w:p>
    <w:p w14:paraId="1F772FED" w14:textId="77777777" w:rsidR="005E6B34" w:rsidRDefault="005E6B34" w:rsidP="005E6B34"/>
    <w:p w14:paraId="3D1FCD1E" w14:textId="073C34BF" w:rsidR="005E6B34" w:rsidRPr="005E6B34" w:rsidRDefault="005E6B34" w:rsidP="00126E5E">
      <w:pPr>
        <w:pStyle w:val="ListParagraph"/>
        <w:numPr>
          <w:ilvl w:val="0"/>
          <w:numId w:val="2"/>
        </w:numPr>
        <w:rPr>
          <w:lang w:val="en-AU"/>
        </w:rPr>
      </w:pPr>
      <w:r w:rsidRPr="005E6B34">
        <w:rPr>
          <w:b/>
          <w:bCs/>
          <w:lang w:val="en-AU"/>
        </w:rPr>
        <w:t>Unit tests</w:t>
      </w:r>
      <w:r w:rsidRPr="005E6B34">
        <w:rPr>
          <w:lang w:val="en-AU"/>
        </w:rPr>
        <w:t xml:space="preserve"> – Domain/business logic (e.g., cut</w:t>
      </w:r>
      <w:r w:rsidRPr="005E6B34">
        <w:rPr>
          <w:lang w:val="en-AU"/>
        </w:rPr>
        <w:noBreakHyphen/>
        <w:t>off, stock checks, wallet debit, idempotency behavio</w:t>
      </w:r>
      <w:r>
        <w:rPr>
          <w:lang w:val="en-AU"/>
        </w:rPr>
        <w:t>u</w:t>
      </w:r>
      <w:r w:rsidRPr="005E6B34">
        <w:rPr>
          <w:lang w:val="en-AU"/>
        </w:rPr>
        <w:t>r).</w:t>
      </w:r>
    </w:p>
    <w:p w14:paraId="080CCB26" w14:textId="654C4A27" w:rsidR="005E6B34" w:rsidRDefault="005E6B34" w:rsidP="00126E5E">
      <w:pPr>
        <w:pStyle w:val="ListParagraph"/>
        <w:numPr>
          <w:ilvl w:val="0"/>
          <w:numId w:val="2"/>
        </w:numPr>
        <w:rPr>
          <w:lang w:val="en-AU"/>
        </w:rPr>
      </w:pPr>
      <w:r w:rsidRPr="005E6B34">
        <w:rPr>
          <w:b/>
          <w:bCs/>
          <w:lang w:val="en-AU"/>
        </w:rPr>
        <w:t>Integration tests</w:t>
      </w:r>
      <w:r w:rsidRPr="005E6B34">
        <w:rPr>
          <w:lang w:val="en-AU"/>
        </w:rPr>
        <w:t xml:space="preserve"> – API + persistence path (happy path order creation, rejection scenarios). Spin up the chosen DB provider for real reads/writes (SQLite in</w:t>
      </w:r>
      <w:r w:rsidRPr="005E6B34">
        <w:rPr>
          <w:lang w:val="en-AU"/>
        </w:rPr>
        <w:noBreakHyphen/>
        <w:t>memory acceptable).</w:t>
      </w:r>
    </w:p>
    <w:p w14:paraId="4BFD0A30" w14:textId="77777777" w:rsidR="00413341" w:rsidRDefault="00413341" w:rsidP="005E6B34"/>
    <w:p w14:paraId="0A2A9542" w14:textId="3C9F729F" w:rsidR="005E6B34" w:rsidRDefault="00413341" w:rsidP="005E6B34">
      <w:r w:rsidRPr="00413341">
        <w:t xml:space="preserve">Use </w:t>
      </w:r>
      <w:r w:rsidRPr="00413341">
        <w:rPr>
          <w:b/>
          <w:bCs/>
        </w:rPr>
        <w:t>NUnit</w:t>
      </w:r>
      <w:r w:rsidRPr="00413341">
        <w:t xml:space="preserve"> + </w:t>
      </w:r>
      <w:r w:rsidRPr="00413341">
        <w:rPr>
          <w:b/>
          <w:bCs/>
        </w:rPr>
        <w:t>FluentAssertions</w:t>
      </w:r>
      <w:r w:rsidRPr="00413341">
        <w:t xml:space="preserve"> (preferred) or your usual stack. Show how you keep tests fast, readable, and deterministic.</w:t>
      </w:r>
    </w:p>
    <w:p w14:paraId="30CFDA20" w14:textId="77777777" w:rsidR="00413341" w:rsidRDefault="00413341" w:rsidP="005E6B34"/>
    <w:p w14:paraId="144D8B00" w14:textId="2D96AF41" w:rsidR="00413341" w:rsidRDefault="00413341" w:rsidP="00413341">
      <w:pPr>
        <w:rPr>
          <w:rStyle w:val="Heading2Char"/>
        </w:rPr>
      </w:pPr>
      <w:r>
        <w:rPr>
          <w:rStyle w:val="Heading2Char"/>
        </w:rPr>
        <w:t>Stretch Goals (optional)</w:t>
      </w:r>
      <w:r w:rsidRPr="00760F34">
        <w:rPr>
          <w:rStyle w:val="Heading2Char"/>
        </w:rPr>
        <w:t>:</w:t>
      </w:r>
    </w:p>
    <w:p w14:paraId="7DDA2B6E" w14:textId="77777777" w:rsidR="00413341" w:rsidRDefault="00413341" w:rsidP="00413341"/>
    <w:p w14:paraId="050DCF2A" w14:textId="77777777" w:rsidR="00D2310C" w:rsidRPr="00D2310C" w:rsidRDefault="00D2310C" w:rsidP="00D2310C">
      <w:pPr>
        <w:rPr>
          <w:lang w:val="en-AU"/>
        </w:rPr>
      </w:pPr>
      <w:r w:rsidRPr="00D2310C">
        <w:rPr>
          <w:lang w:val="en-AU"/>
        </w:rPr>
        <w:t>Pick one or two if time allows (not required):</w:t>
      </w:r>
    </w:p>
    <w:p w14:paraId="7DD11E53" w14:textId="77777777" w:rsidR="00D2310C" w:rsidRPr="00D2310C" w:rsidRDefault="00D2310C" w:rsidP="00126E5E">
      <w:pPr>
        <w:numPr>
          <w:ilvl w:val="0"/>
          <w:numId w:val="5"/>
        </w:numPr>
        <w:rPr>
          <w:lang w:val="en-AU"/>
        </w:rPr>
      </w:pPr>
      <w:r w:rsidRPr="00D2310C">
        <w:rPr>
          <w:b/>
          <w:bCs/>
          <w:lang w:val="en-AU"/>
        </w:rPr>
        <w:t>Optimistic concurrency</w:t>
      </w:r>
      <w:r w:rsidRPr="00D2310C">
        <w:rPr>
          <w:lang w:val="en-AU"/>
        </w:rPr>
        <w:t xml:space="preserve"> on stock and wallet updates; show how you avoid overselling under contention.</w:t>
      </w:r>
    </w:p>
    <w:p w14:paraId="5A854C76" w14:textId="77777777" w:rsidR="00D2310C" w:rsidRPr="00D2310C" w:rsidRDefault="00D2310C" w:rsidP="00126E5E">
      <w:pPr>
        <w:numPr>
          <w:ilvl w:val="0"/>
          <w:numId w:val="5"/>
        </w:numPr>
        <w:rPr>
          <w:lang w:val="en-AU"/>
        </w:rPr>
      </w:pPr>
      <w:r w:rsidRPr="00D2310C">
        <w:rPr>
          <w:b/>
          <w:bCs/>
          <w:lang w:val="en-AU"/>
        </w:rPr>
        <w:t>Outbox pattern</w:t>
      </w:r>
      <w:r w:rsidRPr="00D2310C">
        <w:rPr>
          <w:lang w:val="en-AU"/>
        </w:rPr>
        <w:t xml:space="preserve"> (sketch/code) to emit an </w:t>
      </w:r>
      <w:r w:rsidRPr="00D2310C">
        <w:rPr>
          <w:i/>
          <w:iCs/>
          <w:lang w:val="en-AU"/>
        </w:rPr>
        <w:t>OrderConfirmed</w:t>
      </w:r>
      <w:r w:rsidRPr="00D2310C">
        <w:rPr>
          <w:lang w:val="en-AU"/>
        </w:rPr>
        <w:t xml:space="preserve"> event for downstream systems (e.g., POS). Stub a background dispatcher.</w:t>
      </w:r>
    </w:p>
    <w:p w14:paraId="7C4C4059" w14:textId="5E3310F8" w:rsidR="00413341" w:rsidRPr="00204B07" w:rsidRDefault="00D2310C" w:rsidP="005E6B34">
      <w:pPr>
        <w:numPr>
          <w:ilvl w:val="0"/>
          <w:numId w:val="5"/>
        </w:numPr>
        <w:rPr>
          <w:lang w:val="en-AU"/>
        </w:rPr>
      </w:pPr>
      <w:r w:rsidRPr="00D2310C">
        <w:rPr>
          <w:b/>
          <w:bCs/>
          <w:lang w:val="en-AU"/>
        </w:rPr>
        <w:t>Observability</w:t>
      </w:r>
      <w:r w:rsidRPr="00D2310C">
        <w:rPr>
          <w:lang w:val="en-AU"/>
        </w:rPr>
        <w:t xml:space="preserve"> – Expose a simple health/metrics endpoint and add log contexts (e.g., OrderId, ParentId).</w:t>
      </w:r>
    </w:p>
    <w:p w14:paraId="77818852" w14:textId="77777777" w:rsidR="005E6B34" w:rsidRPr="004D59B8" w:rsidRDefault="005E6B34" w:rsidP="004D59B8"/>
    <w:p w14:paraId="5BB94FCE" w14:textId="25835553" w:rsidR="00892648" w:rsidRPr="00834551" w:rsidRDefault="00892648" w:rsidP="00892648">
      <w:pPr>
        <w:pStyle w:val="Heading1"/>
      </w:pPr>
      <w:r w:rsidRPr="00834551">
        <w:t xml:space="preserve">Part </w:t>
      </w:r>
      <w:r w:rsidR="001613AF">
        <w:t>2</w:t>
      </w:r>
      <w:r w:rsidRPr="00834551">
        <w:t xml:space="preserve"> — </w:t>
      </w:r>
      <w:r w:rsidR="001613AF">
        <w:t>Architecture Sketch</w:t>
      </w:r>
    </w:p>
    <w:p w14:paraId="24822206" w14:textId="77777777" w:rsidR="00EB0618" w:rsidRDefault="00EB0618" w:rsidP="00EB0618">
      <w:pPr>
        <w:rPr>
          <w:lang w:val="en-AU"/>
        </w:rPr>
      </w:pPr>
    </w:p>
    <w:p w14:paraId="2D7E35A2" w14:textId="04A1909A" w:rsidR="00EB0618" w:rsidRPr="00EB0618" w:rsidRDefault="00EB0618" w:rsidP="00EB0618">
      <w:pPr>
        <w:rPr>
          <w:lang w:val="en-AU"/>
        </w:rPr>
      </w:pPr>
      <w:r w:rsidRPr="00EB0618">
        <w:rPr>
          <w:lang w:val="en-AU"/>
        </w:rPr>
        <w:t xml:space="preserve">Provide a brief diagram + notes for a </w:t>
      </w:r>
      <w:r w:rsidR="00642FAD">
        <w:rPr>
          <w:lang w:val="en-AU"/>
        </w:rPr>
        <w:t>production-grade</w:t>
      </w:r>
      <w:r w:rsidRPr="00EB0618">
        <w:rPr>
          <w:lang w:val="en-AU"/>
        </w:rPr>
        <w:t xml:space="preserve"> version of this slice in the Flexischools ecosystem. Include:</w:t>
      </w:r>
    </w:p>
    <w:p w14:paraId="5DDC5C12" w14:textId="77777777" w:rsidR="00EB0618" w:rsidRPr="00EB0618" w:rsidRDefault="00EB0618" w:rsidP="00126E5E">
      <w:pPr>
        <w:numPr>
          <w:ilvl w:val="0"/>
          <w:numId w:val="6"/>
        </w:numPr>
        <w:rPr>
          <w:lang w:val="en-AU"/>
        </w:rPr>
      </w:pPr>
      <w:r w:rsidRPr="00EB0618">
        <w:rPr>
          <w:b/>
          <w:bCs/>
          <w:lang w:val="en-AU"/>
        </w:rPr>
        <w:t>API layer</w:t>
      </w:r>
      <w:r w:rsidRPr="00EB0618">
        <w:rPr>
          <w:lang w:val="en-AU"/>
        </w:rPr>
        <w:t xml:space="preserve"> (BFF or service), </w:t>
      </w:r>
      <w:r w:rsidRPr="00EB0618">
        <w:rPr>
          <w:b/>
          <w:bCs/>
          <w:lang w:val="en-AU"/>
        </w:rPr>
        <w:t>Domain</w:t>
      </w:r>
      <w:r w:rsidRPr="00EB0618">
        <w:rPr>
          <w:lang w:val="en-AU"/>
        </w:rPr>
        <w:t xml:space="preserve">, </w:t>
      </w:r>
      <w:r w:rsidRPr="00EB0618">
        <w:rPr>
          <w:b/>
          <w:bCs/>
          <w:lang w:val="en-AU"/>
        </w:rPr>
        <w:t>Persistence</w:t>
      </w:r>
      <w:r w:rsidRPr="00EB0618">
        <w:rPr>
          <w:lang w:val="en-AU"/>
        </w:rPr>
        <w:t xml:space="preserve">, optional </w:t>
      </w:r>
      <w:r w:rsidRPr="00EB0618">
        <w:rPr>
          <w:b/>
          <w:bCs/>
          <w:lang w:val="en-AU"/>
        </w:rPr>
        <w:t>Outbox/Message Bus</w:t>
      </w:r>
      <w:r w:rsidRPr="00EB0618">
        <w:rPr>
          <w:lang w:val="en-AU"/>
        </w:rPr>
        <w:t xml:space="preserve">, and </w:t>
      </w:r>
      <w:r w:rsidRPr="00EB0618">
        <w:rPr>
          <w:b/>
          <w:bCs/>
          <w:lang w:val="en-AU"/>
        </w:rPr>
        <w:t>POS/Canteen integration</w:t>
      </w:r>
      <w:r w:rsidRPr="00EB0618">
        <w:rPr>
          <w:lang w:val="en-AU"/>
        </w:rPr>
        <w:t xml:space="preserve"> boundary.</w:t>
      </w:r>
    </w:p>
    <w:p w14:paraId="69C4FEAB" w14:textId="77777777" w:rsidR="00EB0618" w:rsidRPr="00EB0618" w:rsidRDefault="00EB0618" w:rsidP="00126E5E">
      <w:pPr>
        <w:numPr>
          <w:ilvl w:val="0"/>
          <w:numId w:val="6"/>
        </w:numPr>
        <w:rPr>
          <w:lang w:val="en-AU"/>
        </w:rPr>
      </w:pPr>
      <w:r w:rsidRPr="00EB0618">
        <w:rPr>
          <w:lang w:val="en-AU"/>
        </w:rPr>
        <w:t xml:space="preserve">Where you’d enforce </w:t>
      </w:r>
      <w:r w:rsidRPr="00EB0618">
        <w:rPr>
          <w:b/>
          <w:bCs/>
          <w:lang w:val="en-AU"/>
        </w:rPr>
        <w:t>idempotency</w:t>
      </w:r>
      <w:r w:rsidRPr="00EB0618">
        <w:rPr>
          <w:lang w:val="en-AU"/>
        </w:rPr>
        <w:t xml:space="preserve">, </w:t>
      </w:r>
      <w:r w:rsidRPr="00EB0618">
        <w:rPr>
          <w:b/>
          <w:bCs/>
          <w:lang w:val="en-AU"/>
        </w:rPr>
        <w:t>validation</w:t>
      </w:r>
      <w:r w:rsidRPr="00EB0618">
        <w:rPr>
          <w:lang w:val="en-AU"/>
        </w:rPr>
        <w:t xml:space="preserve">, and </w:t>
      </w:r>
      <w:r w:rsidRPr="00EB0618">
        <w:rPr>
          <w:b/>
          <w:bCs/>
          <w:lang w:val="en-AU"/>
        </w:rPr>
        <w:t>consistency</w:t>
      </w:r>
      <w:r w:rsidRPr="00EB0618">
        <w:rPr>
          <w:lang w:val="en-AU"/>
        </w:rPr>
        <w:t>.</w:t>
      </w:r>
    </w:p>
    <w:p w14:paraId="456AE80C" w14:textId="24FC092E" w:rsidR="00EB0618" w:rsidRPr="00EB0618" w:rsidRDefault="00EB0618" w:rsidP="00126E5E">
      <w:pPr>
        <w:numPr>
          <w:ilvl w:val="0"/>
          <w:numId w:val="6"/>
        </w:numPr>
        <w:rPr>
          <w:lang w:val="en-AU"/>
        </w:rPr>
      </w:pPr>
      <w:r w:rsidRPr="00EB0618">
        <w:rPr>
          <w:lang w:val="en-AU"/>
        </w:rPr>
        <w:t xml:space="preserve">How you’d handle </w:t>
      </w:r>
      <w:r w:rsidR="00642FAD">
        <w:rPr>
          <w:b/>
          <w:bCs/>
          <w:lang w:val="en-AU"/>
        </w:rPr>
        <w:t>cut-off</w:t>
      </w:r>
      <w:r w:rsidRPr="00EB0618">
        <w:rPr>
          <w:b/>
          <w:bCs/>
          <w:lang w:val="en-AU"/>
        </w:rPr>
        <w:t xml:space="preserve"> configuration</w:t>
      </w:r>
      <w:r w:rsidRPr="00EB0618">
        <w:rPr>
          <w:lang w:val="en-AU"/>
        </w:rPr>
        <w:t xml:space="preserve">, </w:t>
      </w:r>
      <w:r w:rsidRPr="00EB0618">
        <w:rPr>
          <w:b/>
          <w:bCs/>
          <w:lang w:val="en-AU"/>
        </w:rPr>
        <w:t>time</w:t>
      </w:r>
      <w:r w:rsidRPr="00EB0618">
        <w:rPr>
          <w:b/>
          <w:bCs/>
          <w:lang w:val="en-AU"/>
        </w:rPr>
        <w:noBreakHyphen/>
        <w:t>zone handling</w:t>
      </w:r>
      <w:r w:rsidRPr="00EB0618">
        <w:rPr>
          <w:lang w:val="en-AU"/>
        </w:rPr>
        <w:t xml:space="preserve"> (Sydney/Australia focus), and </w:t>
      </w:r>
      <w:r w:rsidRPr="00EB0618">
        <w:rPr>
          <w:b/>
          <w:bCs/>
          <w:lang w:val="en-AU"/>
        </w:rPr>
        <w:t>rollbacks/refunds</w:t>
      </w:r>
      <w:r w:rsidRPr="00EB0618">
        <w:rPr>
          <w:lang w:val="en-AU"/>
        </w:rPr>
        <w:t>.</w:t>
      </w:r>
    </w:p>
    <w:p w14:paraId="6F0ADCDF" w14:textId="77777777" w:rsidR="00EB0618" w:rsidRDefault="00EB0618" w:rsidP="00EB0618">
      <w:pPr>
        <w:rPr>
          <w:lang w:val="en-AU"/>
        </w:rPr>
      </w:pPr>
    </w:p>
    <w:p w14:paraId="3154ECDA" w14:textId="5F037B33" w:rsidR="00EB0618" w:rsidRPr="00EB0618" w:rsidRDefault="00EB0618" w:rsidP="00EB0618">
      <w:pPr>
        <w:rPr>
          <w:lang w:val="en-AU"/>
        </w:rPr>
      </w:pPr>
      <w:r w:rsidRPr="00EB0618">
        <w:rPr>
          <w:lang w:val="en-AU"/>
        </w:rPr>
        <w:t xml:space="preserve">A diagram tool of your choice is fine. </w:t>
      </w:r>
      <w:r w:rsidR="00642FAD">
        <w:rPr>
          <w:lang w:val="en-AU"/>
        </w:rPr>
        <w:t>Hand-drawn</w:t>
      </w:r>
      <w:r w:rsidRPr="00EB0618">
        <w:rPr>
          <w:lang w:val="en-AU"/>
        </w:rPr>
        <w:t xml:space="preserve"> and photographed is </w:t>
      </w:r>
      <w:r>
        <w:rPr>
          <w:lang w:val="en-AU"/>
        </w:rPr>
        <w:t xml:space="preserve">also </w:t>
      </w:r>
      <w:r w:rsidRPr="00EB0618">
        <w:rPr>
          <w:lang w:val="en-AU"/>
        </w:rPr>
        <w:t>acceptable.</w:t>
      </w:r>
    </w:p>
    <w:p w14:paraId="6F3773C4" w14:textId="77777777" w:rsidR="00892648" w:rsidRDefault="00892648" w:rsidP="00892648"/>
    <w:sectPr w:rsidR="008926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6EC43" w14:textId="77777777" w:rsidR="0053279A" w:rsidRDefault="0053279A" w:rsidP="00511F39">
      <w:r>
        <w:separator/>
      </w:r>
    </w:p>
  </w:endnote>
  <w:endnote w:type="continuationSeparator" w:id="0">
    <w:p w14:paraId="46BB57FE" w14:textId="77777777" w:rsidR="0053279A" w:rsidRDefault="0053279A" w:rsidP="0051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EFF52" w14:textId="0F9BE020" w:rsidR="0067543A" w:rsidRDefault="0067543A" w:rsidP="0067543A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94669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9466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F4D87" w14:textId="77777777" w:rsidR="0053279A" w:rsidRDefault="0053279A" w:rsidP="00511F39">
      <w:r>
        <w:separator/>
      </w:r>
    </w:p>
  </w:footnote>
  <w:footnote w:type="continuationSeparator" w:id="0">
    <w:p w14:paraId="7751FA0C" w14:textId="77777777" w:rsidR="0053279A" w:rsidRDefault="0053279A" w:rsidP="00511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4478E" w14:textId="33FB7879" w:rsidR="00511F39" w:rsidRDefault="00514CF4" w:rsidP="00B7503C">
    <w:pPr>
      <w:pStyle w:val="Header"/>
      <w:tabs>
        <w:tab w:val="left" w:pos="4678"/>
      </w:tabs>
    </w:pPr>
    <w:r>
      <w:t>Flexischools</w:t>
    </w:r>
    <w:r w:rsidR="00511F39">
      <w:tab/>
    </w:r>
    <w:r w:rsidR="00892648">
      <w:t xml:space="preserve">Senior Software </w:t>
    </w:r>
    <w:r w:rsidR="0062382F">
      <w:t xml:space="preserve">Engineer </w:t>
    </w:r>
    <w:r w:rsidR="00511F39">
      <w:t>Technical Test</w:t>
    </w:r>
    <w:r w:rsidR="0067543A">
      <w:t xml:space="preserve"> – </w:t>
    </w:r>
    <w:r w:rsidR="00B7503C">
      <w:t>v</w:t>
    </w:r>
    <w:r w:rsidR="00396C3B">
      <w:t>2</w:t>
    </w:r>
    <w:r w:rsidR="00C43433"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ECB"/>
    <w:multiLevelType w:val="multilevel"/>
    <w:tmpl w:val="828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24A8"/>
    <w:multiLevelType w:val="multilevel"/>
    <w:tmpl w:val="06A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B2A53"/>
    <w:multiLevelType w:val="multilevel"/>
    <w:tmpl w:val="E554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D1C90"/>
    <w:multiLevelType w:val="hybridMultilevel"/>
    <w:tmpl w:val="BD54D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5A75"/>
    <w:multiLevelType w:val="multilevel"/>
    <w:tmpl w:val="19262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6208F"/>
    <w:multiLevelType w:val="multilevel"/>
    <w:tmpl w:val="9790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52330">
    <w:abstractNumId w:val="4"/>
  </w:num>
  <w:num w:numId="2" w16cid:durableId="1515076551">
    <w:abstractNumId w:val="0"/>
  </w:num>
  <w:num w:numId="3" w16cid:durableId="977684284">
    <w:abstractNumId w:val="2"/>
  </w:num>
  <w:num w:numId="4" w16cid:durableId="1843734419">
    <w:abstractNumId w:val="3"/>
  </w:num>
  <w:num w:numId="5" w16cid:durableId="1029794091">
    <w:abstractNumId w:val="1"/>
  </w:num>
  <w:num w:numId="6" w16cid:durableId="119573368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E1"/>
    <w:rsid w:val="000170D8"/>
    <w:rsid w:val="00063552"/>
    <w:rsid w:val="00096D04"/>
    <w:rsid w:val="000D455A"/>
    <w:rsid w:val="00126E5E"/>
    <w:rsid w:val="00127C44"/>
    <w:rsid w:val="001338C7"/>
    <w:rsid w:val="00153ECB"/>
    <w:rsid w:val="00155932"/>
    <w:rsid w:val="001613AF"/>
    <w:rsid w:val="001743A9"/>
    <w:rsid w:val="0019157B"/>
    <w:rsid w:val="00191F00"/>
    <w:rsid w:val="001A6E2C"/>
    <w:rsid w:val="001C6BDB"/>
    <w:rsid w:val="001F50FE"/>
    <w:rsid w:val="00204B07"/>
    <w:rsid w:val="00245C71"/>
    <w:rsid w:val="002C4D77"/>
    <w:rsid w:val="002E1A8E"/>
    <w:rsid w:val="00314482"/>
    <w:rsid w:val="003748B1"/>
    <w:rsid w:val="00396C3B"/>
    <w:rsid w:val="003A2D4F"/>
    <w:rsid w:val="003C26F6"/>
    <w:rsid w:val="003F0DD6"/>
    <w:rsid w:val="00413341"/>
    <w:rsid w:val="004322E5"/>
    <w:rsid w:val="004540D7"/>
    <w:rsid w:val="00462CE3"/>
    <w:rsid w:val="004777CA"/>
    <w:rsid w:val="004C0504"/>
    <w:rsid w:val="004C61CB"/>
    <w:rsid w:val="004D1C4B"/>
    <w:rsid w:val="004D5681"/>
    <w:rsid w:val="004D59B8"/>
    <w:rsid w:val="00511F39"/>
    <w:rsid w:val="00514CF4"/>
    <w:rsid w:val="00524446"/>
    <w:rsid w:val="005321FF"/>
    <w:rsid w:val="0053279A"/>
    <w:rsid w:val="005D6315"/>
    <w:rsid w:val="005E6B34"/>
    <w:rsid w:val="005F490C"/>
    <w:rsid w:val="00604988"/>
    <w:rsid w:val="0062382F"/>
    <w:rsid w:val="00640239"/>
    <w:rsid w:val="00642460"/>
    <w:rsid w:val="00642FAD"/>
    <w:rsid w:val="00645252"/>
    <w:rsid w:val="006535D0"/>
    <w:rsid w:val="006651BC"/>
    <w:rsid w:val="0067543A"/>
    <w:rsid w:val="006829C9"/>
    <w:rsid w:val="0069416B"/>
    <w:rsid w:val="00694669"/>
    <w:rsid w:val="00694706"/>
    <w:rsid w:val="006B4EF8"/>
    <w:rsid w:val="006B5AC5"/>
    <w:rsid w:val="006D3D74"/>
    <w:rsid w:val="006E5943"/>
    <w:rsid w:val="00724E0A"/>
    <w:rsid w:val="00750ECE"/>
    <w:rsid w:val="007D41B7"/>
    <w:rsid w:val="007F58A1"/>
    <w:rsid w:val="00877233"/>
    <w:rsid w:val="00884A95"/>
    <w:rsid w:val="00892648"/>
    <w:rsid w:val="008A4C5F"/>
    <w:rsid w:val="008C7E74"/>
    <w:rsid w:val="00911D03"/>
    <w:rsid w:val="009430CF"/>
    <w:rsid w:val="00945268"/>
    <w:rsid w:val="009C54B0"/>
    <w:rsid w:val="009E0130"/>
    <w:rsid w:val="009E6CB7"/>
    <w:rsid w:val="00A0376F"/>
    <w:rsid w:val="00A03DCB"/>
    <w:rsid w:val="00A4253E"/>
    <w:rsid w:val="00A43376"/>
    <w:rsid w:val="00A86C32"/>
    <w:rsid w:val="00A9204E"/>
    <w:rsid w:val="00AA7A26"/>
    <w:rsid w:val="00B316D1"/>
    <w:rsid w:val="00B7503C"/>
    <w:rsid w:val="00B83007"/>
    <w:rsid w:val="00BD6C66"/>
    <w:rsid w:val="00C10353"/>
    <w:rsid w:val="00C13B42"/>
    <w:rsid w:val="00C43433"/>
    <w:rsid w:val="00C458E3"/>
    <w:rsid w:val="00D2259C"/>
    <w:rsid w:val="00D2310C"/>
    <w:rsid w:val="00D76288"/>
    <w:rsid w:val="00DC2FE0"/>
    <w:rsid w:val="00DC4A29"/>
    <w:rsid w:val="00DD0234"/>
    <w:rsid w:val="00DF393E"/>
    <w:rsid w:val="00E57CE1"/>
    <w:rsid w:val="00E63C23"/>
    <w:rsid w:val="00EA239E"/>
    <w:rsid w:val="00EB0618"/>
    <w:rsid w:val="00EC0CA8"/>
    <w:rsid w:val="00EC7274"/>
    <w:rsid w:val="00F02138"/>
    <w:rsid w:val="00F36DE6"/>
    <w:rsid w:val="00F811BE"/>
    <w:rsid w:val="00FA6812"/>
    <w:rsid w:val="00FC605A"/>
    <w:rsid w:val="00FD6384"/>
    <w:rsid w:val="00FE2535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EF7F2"/>
  <w15:chartTrackingRefBased/>
  <w15:docId w15:val="{159BA0E7-CAC0-4CF6-B4BB-C9A73E6B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41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C458E3"/>
    <w:pPr>
      <w:ind w:left="720"/>
      <w:contextualSpacing/>
    </w:pPr>
  </w:style>
  <w:style w:type="paragraph" w:styleId="NoSpacing">
    <w:name w:val="No Spacing"/>
    <w:uiPriority w:val="1"/>
    <w:qFormat/>
    <w:rsid w:val="004D1C4B"/>
  </w:style>
  <w:style w:type="paragraph" w:styleId="NormalWeb">
    <w:name w:val="Normal (Web)"/>
    <w:basedOn w:val="Normal"/>
    <w:uiPriority w:val="99"/>
    <w:semiHidden/>
    <w:unhideWhenUsed/>
    <w:rsid w:val="00A03D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.macbean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153A1819AA545A97B61AB3820ED0C" ma:contentTypeVersion="10" ma:contentTypeDescription="Create a new document." ma:contentTypeScope="" ma:versionID="26e2d40cfb4ca979fc6349835f75a1ca">
  <xsd:schema xmlns:xsd="http://www.w3.org/2001/XMLSchema" xmlns:xs="http://www.w3.org/2001/XMLSchema" xmlns:p="http://schemas.microsoft.com/office/2006/metadata/properties" xmlns:ns2="d86ea4e5-e71c-4cd5-b399-47f8e72575d6" xmlns:ns3="4622eb57-e0df-40dd-957b-91b843bb3f06" targetNamespace="http://schemas.microsoft.com/office/2006/metadata/properties" ma:root="true" ma:fieldsID="cf28663885c653df505c3b60183fe8b7" ns2:_="" ns3:_="">
    <xsd:import namespace="d86ea4e5-e71c-4cd5-b399-47f8e72575d6"/>
    <xsd:import namespace="4622eb57-e0df-40dd-957b-91b843bb3f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ea4e5-e71c-4cd5-b399-47f8e7257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2eb57-e0df-40dd-957b-91b843bb3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BE975-CBF1-4420-8A9B-56E757144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2672F1-D818-43DE-9D47-6DDB724A6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ea4e5-e71c-4cd5-b399-47f8e72575d6"/>
    <ds:schemaRef ds:uri="4622eb57-e0df-40dd-957b-91b843bb3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36D2B-7270-41C8-91C6-C67FDB15A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4622eb57-e0df-40dd-957b-91b843bb3f06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d86ea4e5-e71c-4cd5-b399-47f8e72575d6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0</TotalTime>
  <Pages>3</Pages>
  <Words>682</Words>
  <Characters>4137</Characters>
  <Application>Microsoft Office Word</Application>
  <DocSecurity>4</DocSecurity>
  <Lines>159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MacBean</dc:creator>
  <cp:keywords/>
  <dc:description/>
  <cp:lastModifiedBy>Jessica Shaw</cp:lastModifiedBy>
  <cp:revision>2</cp:revision>
  <dcterms:created xsi:type="dcterms:W3CDTF">2025-10-17T04:17:00Z</dcterms:created>
  <dcterms:modified xsi:type="dcterms:W3CDTF">2025-10-17T04:17:00Z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0x010100941153A1819AA545A97B61AB3820ED0C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7f2573ce4b780499705347021e6281ca63080b576e1672d62e6fc7483ceaa10e</vt:lpwstr>
  </property>
</Properties>
</file>